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F5908" w14:textId="77777777" w:rsidR="00005CE4" w:rsidRDefault="00005CE4">
      <w:pPr>
        <w:jc w:val="center"/>
      </w:pPr>
    </w:p>
    <w:p w14:paraId="4A67589B" w14:textId="77777777" w:rsidR="00005CE4" w:rsidRPr="000E6E7C" w:rsidRDefault="00005CE4">
      <w:pPr>
        <w:jc w:val="center"/>
        <w:rPr>
          <w:rFonts w:ascii="Segoe UI" w:hAnsi="Segoe UI" w:cs="Segoe UI"/>
          <w:sz w:val="28"/>
          <w:szCs w:val="28"/>
        </w:rPr>
      </w:pPr>
    </w:p>
    <w:p w14:paraId="79BEFDD5" w14:textId="77777777" w:rsidR="00005CE4" w:rsidRDefault="00005CE4">
      <w:pPr>
        <w:jc w:val="center"/>
      </w:pPr>
    </w:p>
    <w:p w14:paraId="2F1CD82E" w14:textId="77777777" w:rsidR="00005CE4" w:rsidRDefault="00005CE4">
      <w:pPr>
        <w:jc w:val="center"/>
      </w:pPr>
    </w:p>
    <w:p w14:paraId="009E23AC" w14:textId="2C99DD1B" w:rsidR="00005CE4" w:rsidRDefault="00CD3382">
      <w:pPr>
        <w:autoSpaceDE w:val="0"/>
        <w:spacing w:before="100" w:after="100"/>
        <w:jc w:val="center"/>
        <w:rPr>
          <w:rFonts w:ascii="Arial" w:hAnsi="Arial"/>
          <w:b/>
          <w:bCs/>
          <w:sz w:val="52"/>
          <w:szCs w:val="52"/>
        </w:rPr>
      </w:pPr>
      <w:proofErr w:type="spellStart"/>
      <w:r>
        <w:rPr>
          <w:rFonts w:ascii="Arial" w:hAnsi="Arial"/>
          <w:b/>
          <w:bCs/>
          <w:sz w:val="52"/>
          <w:szCs w:val="52"/>
        </w:rPr>
        <w:t>SpendWise</w:t>
      </w:r>
      <w:proofErr w:type="spellEnd"/>
      <w:r>
        <w:rPr>
          <w:rFonts w:ascii="Arial" w:hAnsi="Arial"/>
          <w:b/>
          <w:bCs/>
          <w:sz w:val="52"/>
          <w:szCs w:val="52"/>
        </w:rPr>
        <w:t>/</w:t>
      </w:r>
      <w:proofErr w:type="spellStart"/>
      <w:r>
        <w:rPr>
          <w:rFonts w:ascii="Arial" w:hAnsi="Arial"/>
          <w:b/>
          <w:bCs/>
          <w:sz w:val="52"/>
          <w:szCs w:val="52"/>
        </w:rPr>
        <w:t>ExpenseXpert</w:t>
      </w:r>
      <w:proofErr w:type="spellEnd"/>
      <w:r>
        <w:rPr>
          <w:rFonts w:ascii="Arial" w:hAnsi="Arial"/>
          <w:b/>
          <w:bCs/>
          <w:sz w:val="52"/>
          <w:szCs w:val="52"/>
        </w:rPr>
        <w:t>/</w:t>
      </w:r>
      <w:proofErr w:type="spellStart"/>
      <w:r>
        <w:rPr>
          <w:rFonts w:ascii="Arial" w:hAnsi="Arial"/>
          <w:b/>
          <w:bCs/>
          <w:sz w:val="52"/>
          <w:szCs w:val="52"/>
        </w:rPr>
        <w:t>BudgetBuddy</w:t>
      </w:r>
      <w:proofErr w:type="spellEnd"/>
    </w:p>
    <w:p w14:paraId="4DCB317C" w14:textId="77777777" w:rsidR="000E6E7C" w:rsidRDefault="000E6E7C">
      <w:pPr>
        <w:autoSpaceDE w:val="0"/>
        <w:spacing w:before="100" w:after="100"/>
        <w:jc w:val="center"/>
        <w:rPr>
          <w:rFonts w:ascii="Arial" w:hAnsi="Arial"/>
          <w:b/>
          <w:bCs/>
          <w:sz w:val="52"/>
          <w:szCs w:val="52"/>
        </w:rPr>
      </w:pPr>
    </w:p>
    <w:p w14:paraId="07363E24" w14:textId="77777777" w:rsidR="000E6E7C" w:rsidRDefault="000E6E7C">
      <w:pPr>
        <w:autoSpaceDE w:val="0"/>
        <w:spacing w:before="100" w:after="100"/>
        <w:jc w:val="center"/>
        <w:rPr>
          <w:rFonts w:ascii="Segoe UI" w:hAnsi="Segoe UI" w:cs="Segoe UI"/>
          <w:b/>
          <w:bCs/>
          <w:sz w:val="28"/>
          <w:szCs w:val="28"/>
        </w:rPr>
      </w:pPr>
      <w:r w:rsidRPr="000E6E7C">
        <w:rPr>
          <w:rFonts w:ascii="Segoe UI" w:hAnsi="Segoe UI" w:cs="Segoe UI"/>
          <w:b/>
          <w:bCs/>
          <w:sz w:val="28"/>
          <w:szCs w:val="28"/>
        </w:rPr>
        <w:t>Business Requirement Specification</w:t>
      </w:r>
    </w:p>
    <w:p w14:paraId="46FA8CB9" w14:textId="77777777" w:rsidR="00005CE4" w:rsidRPr="000E6E7C" w:rsidRDefault="00005CE4">
      <w:pPr>
        <w:autoSpaceDE w:val="0"/>
        <w:spacing w:before="100" w:after="100"/>
        <w:jc w:val="center"/>
        <w:rPr>
          <w:rFonts w:ascii="Segoe UI" w:hAnsi="Segoe UI" w:cs="Segoe UI"/>
          <w:b/>
          <w:bCs/>
          <w:sz w:val="28"/>
          <w:szCs w:val="28"/>
        </w:rPr>
      </w:pPr>
    </w:p>
    <w:p w14:paraId="14F55E0A" w14:textId="77777777"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14:paraId="24256E64" w14:textId="77777777" w:rsidR="00005CE4" w:rsidRDefault="00005CE4">
      <w:pPr>
        <w:pStyle w:val="TOC1"/>
      </w:pPr>
      <w:r>
        <w:fldChar w:fldCharType="begin"/>
      </w:r>
      <w:r>
        <w:instrText xml:space="preserve"> TOC \f \o "1-9" \o "1-9" </w:instrText>
      </w:r>
      <w:r>
        <w:fldChar w:fldCharType="separate"/>
      </w:r>
      <w:r>
        <w:t>1. Introduction</w:t>
      </w:r>
      <w:r>
        <w:tab/>
        <w:t>3</w:t>
      </w:r>
    </w:p>
    <w:p w14:paraId="4B08B41D" w14:textId="77777777" w:rsidR="00005CE4" w:rsidRDefault="00005CE4">
      <w:pPr>
        <w:pStyle w:val="TOC1"/>
      </w:pPr>
      <w:r>
        <w:t>2. Business Requirements Overview</w:t>
      </w:r>
      <w:r>
        <w:tab/>
        <w:t>4</w:t>
      </w:r>
    </w:p>
    <w:p w14:paraId="27F2A8CF" w14:textId="77777777" w:rsidR="00005CE4" w:rsidRDefault="00005CE4">
      <w:pPr>
        <w:pStyle w:val="TOC1"/>
      </w:pPr>
      <w:r>
        <w:t>3. Functional Requirements Overview</w:t>
      </w:r>
      <w:r>
        <w:tab/>
        <w:t>4</w:t>
      </w:r>
    </w:p>
    <w:p w14:paraId="2342D2BC" w14:textId="77777777"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14:paraId="559B3F5A" w14:textId="77777777" w:rsidR="00005CE4" w:rsidRDefault="00005CE4">
      <w:pPr>
        <w:autoSpaceDE w:val="0"/>
        <w:spacing w:before="100" w:after="100"/>
        <w:rPr>
          <w:rFonts w:ascii="Segoe UI" w:hAnsi="Segoe UI"/>
          <w:b/>
          <w:bCs/>
          <w:sz w:val="28"/>
          <w:szCs w:val="28"/>
        </w:rPr>
      </w:pPr>
    </w:p>
    <w:p w14:paraId="3FDA3D5B" w14:textId="77777777" w:rsidR="00005CE4" w:rsidRDefault="00005CE4">
      <w:pPr>
        <w:pStyle w:val="Heading1"/>
        <w:pageBreakBefore/>
      </w:pPr>
      <w:r>
        <w:lastRenderedPageBreak/>
        <w:t>1. Introduction</w:t>
      </w:r>
    </w:p>
    <w:p w14:paraId="3270A7D9" w14:textId="77777777" w:rsidR="00005CE4" w:rsidRDefault="00005CE4">
      <w:pPr>
        <w:pStyle w:val="Heading"/>
        <w:numPr>
          <w:ilvl w:val="1"/>
          <w:numId w:val="4"/>
        </w:numPr>
        <w:ind w:left="930"/>
      </w:pPr>
      <w:r>
        <w:t>Document Purpose</w:t>
      </w:r>
    </w:p>
    <w:p w14:paraId="12825D9F" w14:textId="691FC7FD" w:rsidR="00005CE4" w:rsidRDefault="008B79AD">
      <w:pPr>
        <w:pStyle w:val="BodyText"/>
        <w:ind w:left="930" w:hanging="360"/>
        <w:rPr>
          <w:rFonts w:ascii="Trebuchet MS" w:hAnsi="Trebuchet MS"/>
          <w:sz w:val="21"/>
        </w:rPr>
      </w:pPr>
      <w:r>
        <w:rPr>
          <w:rFonts w:ascii="Segoe UI" w:hAnsi="Segoe UI"/>
          <w:sz w:val="22"/>
          <w:szCs w:val="22"/>
        </w:rPr>
        <w:t>This document communicates the business requirements and scope for developing Expense Tracking System. The scope of this document is to define the functional and nonfunctional requirements, business rules and other constraints requirements</w:t>
      </w:r>
    </w:p>
    <w:p w14:paraId="2E4E4E5E" w14:textId="77777777" w:rsidR="00B34969" w:rsidRPr="00B34969" w:rsidRDefault="00005CE4" w:rsidP="00B34969">
      <w:pPr>
        <w:pStyle w:val="Heading"/>
        <w:numPr>
          <w:ilvl w:val="1"/>
          <w:numId w:val="4"/>
        </w:numPr>
        <w:ind w:left="990"/>
      </w:pPr>
      <w:r>
        <w:t xml:space="preserve"> Project Background</w:t>
      </w:r>
    </w:p>
    <w:p w14:paraId="1EBCE970" w14:textId="67DE68C3" w:rsidR="009466DB" w:rsidRPr="009466DB" w:rsidRDefault="009466DB" w:rsidP="009466DB">
      <w:pPr>
        <w:widowControl/>
        <w:suppressAutoHyphens w:val="0"/>
        <w:autoSpaceDE w:val="0"/>
        <w:autoSpaceDN w:val="0"/>
        <w:adjustRightInd w:val="0"/>
        <w:jc w:val="both"/>
        <w:rPr>
          <w:rFonts w:ascii="Segoe UI" w:hAnsi="Segoe UI"/>
          <w:sz w:val="22"/>
          <w:szCs w:val="22"/>
        </w:rPr>
      </w:pPr>
      <w:r w:rsidRPr="009466DB">
        <w:rPr>
          <w:rFonts w:ascii="Segoe UI" w:hAnsi="Segoe UI"/>
          <w:sz w:val="22"/>
          <w:szCs w:val="22"/>
        </w:rPr>
        <w:t xml:space="preserve">           People in order to track their expenses use traditional paper system to keep the record of their income and expenditures. This type of traditional system is burdensome and takes more time.</w:t>
      </w:r>
      <w:r w:rsidR="00E172B9">
        <w:rPr>
          <w:rFonts w:ascii="Segoe UI" w:hAnsi="Segoe UI"/>
          <w:sz w:val="22"/>
          <w:szCs w:val="22"/>
        </w:rPr>
        <w:t xml:space="preserve"> </w:t>
      </w:r>
      <w:proofErr w:type="gramStart"/>
      <w:r w:rsidRPr="009466DB">
        <w:rPr>
          <w:rFonts w:ascii="Segoe UI" w:hAnsi="Segoe UI"/>
          <w:sz w:val="22"/>
          <w:szCs w:val="22"/>
        </w:rPr>
        <w:t>So</w:t>
      </w:r>
      <w:proofErr w:type="gramEnd"/>
      <w:r w:rsidR="00E172B9">
        <w:rPr>
          <w:rFonts w:ascii="Segoe UI" w:hAnsi="Segoe UI"/>
          <w:sz w:val="22"/>
          <w:szCs w:val="22"/>
        </w:rPr>
        <w:t xml:space="preserve"> </w:t>
      </w:r>
      <w:r w:rsidRPr="009466DB">
        <w:rPr>
          <w:rFonts w:ascii="Segoe UI" w:hAnsi="Segoe UI"/>
          <w:sz w:val="22"/>
          <w:szCs w:val="22"/>
        </w:rPr>
        <w:t xml:space="preserve">there must be a system which must help us to manage our daily earnings and expenses easily, and also helps us to analyze records efficiently. </w:t>
      </w:r>
      <w:proofErr w:type="gramStart"/>
      <w:r w:rsidRPr="009466DB">
        <w:rPr>
          <w:rFonts w:ascii="Segoe UI" w:hAnsi="Segoe UI"/>
          <w:sz w:val="22"/>
          <w:szCs w:val="22"/>
        </w:rPr>
        <w:t>So</w:t>
      </w:r>
      <w:proofErr w:type="gramEnd"/>
      <w:r w:rsidR="00E172B9">
        <w:rPr>
          <w:rFonts w:ascii="Segoe UI" w:hAnsi="Segoe UI"/>
          <w:sz w:val="22"/>
          <w:szCs w:val="22"/>
        </w:rPr>
        <w:t xml:space="preserve"> </w:t>
      </w:r>
      <w:r w:rsidRPr="009466DB">
        <w:rPr>
          <w:rFonts w:ascii="Segoe UI" w:hAnsi="Segoe UI"/>
          <w:sz w:val="22"/>
          <w:szCs w:val="22"/>
        </w:rPr>
        <w:t xml:space="preserve">we figured out a way to eliminate the traditional system with digital, portable, easier and simple way to record these data in just few clicks with our application.      </w:t>
      </w:r>
    </w:p>
    <w:p w14:paraId="18379FBA" w14:textId="03482B13" w:rsidR="00844676" w:rsidRDefault="009466DB" w:rsidP="009466DB">
      <w:pPr>
        <w:widowControl/>
        <w:suppressAutoHyphens w:val="0"/>
        <w:autoSpaceDE w:val="0"/>
        <w:autoSpaceDN w:val="0"/>
        <w:adjustRightInd w:val="0"/>
        <w:jc w:val="both"/>
        <w:rPr>
          <w:rFonts w:ascii="Segoe UI" w:hAnsi="Segoe UI"/>
          <w:sz w:val="22"/>
          <w:szCs w:val="22"/>
        </w:rPr>
      </w:pPr>
      <w:r w:rsidRPr="009466DB">
        <w:rPr>
          <w:rFonts w:ascii="Segoe UI" w:hAnsi="Segoe UI"/>
          <w:sz w:val="22"/>
          <w:szCs w:val="22"/>
        </w:rPr>
        <w:t xml:space="preserve">         The Expense Tracker Web Application project aims to develop a user-friendly and efficient platform for individuals and businesses to track their expenses conveniently. With the increasing need for personal and financial management tools, this application seeks to provide a comprehensive solution that enables users to monitor their spending, set budgets, and gain insights into their financial habits.</w:t>
      </w:r>
    </w:p>
    <w:p w14:paraId="28F75347" w14:textId="77777777" w:rsidR="00005CE4" w:rsidRDefault="00005CE4">
      <w:pPr>
        <w:pStyle w:val="Heading"/>
        <w:numPr>
          <w:ilvl w:val="1"/>
          <w:numId w:val="4"/>
        </w:numPr>
        <w:ind w:left="990"/>
      </w:pPr>
      <w:r>
        <w:t>Goals of the project</w:t>
      </w:r>
      <w:r w:rsidR="00422894">
        <w:t xml:space="preserve"> </w:t>
      </w:r>
    </w:p>
    <w:p w14:paraId="30DC9A12" w14:textId="77777777" w:rsidR="00E72117" w:rsidRPr="002A1FAB" w:rsidRDefault="00E72117" w:rsidP="00E72117">
      <w:pPr>
        <w:pStyle w:val="NormalWeb"/>
        <w:numPr>
          <w:ilvl w:val="0"/>
          <w:numId w:val="20"/>
        </w:numPr>
        <w:rPr>
          <w:rFonts w:ascii="Segoe UI" w:hAnsi="Segoe UI" w:cs="Segoe UI"/>
          <w:sz w:val="22"/>
          <w:szCs w:val="22"/>
        </w:rPr>
      </w:pPr>
      <w:r w:rsidRPr="002A1FAB">
        <w:rPr>
          <w:rStyle w:val="Strong"/>
          <w:rFonts w:ascii="Segoe UI" w:eastAsia="SimSun" w:hAnsi="Segoe UI" w:cs="Segoe UI"/>
          <w:sz w:val="22"/>
          <w:szCs w:val="22"/>
        </w:rPr>
        <w:t>Simplify Expense Tracking</w:t>
      </w:r>
      <w:r w:rsidRPr="002A1FAB">
        <w:rPr>
          <w:rFonts w:ascii="Segoe UI" w:hAnsi="Segoe UI" w:cs="Segoe UI"/>
          <w:sz w:val="22"/>
          <w:szCs w:val="22"/>
        </w:rPr>
        <w:t>: The primary goal of the expense tracker web application is to simplify the process of tracking expenses for individuals and businesses. Users should be able to easily input, categorize, and monitor their expenses without unnecessary complexity.</w:t>
      </w:r>
    </w:p>
    <w:p w14:paraId="1A0F5F49" w14:textId="77777777" w:rsidR="00E72117" w:rsidRPr="002A1FAB" w:rsidRDefault="00E72117" w:rsidP="00E72117">
      <w:pPr>
        <w:pStyle w:val="NormalWeb"/>
        <w:numPr>
          <w:ilvl w:val="0"/>
          <w:numId w:val="20"/>
        </w:numPr>
        <w:rPr>
          <w:rFonts w:ascii="Segoe UI" w:hAnsi="Segoe UI" w:cs="Segoe UI"/>
          <w:sz w:val="22"/>
          <w:szCs w:val="22"/>
        </w:rPr>
      </w:pPr>
      <w:r w:rsidRPr="002A1FAB">
        <w:rPr>
          <w:rFonts w:ascii="Segoe UI" w:hAnsi="Segoe UI" w:cs="Segoe UI"/>
          <w:sz w:val="22"/>
          <w:szCs w:val="22"/>
        </w:rPr>
        <w:t xml:space="preserve"> </w:t>
      </w:r>
      <w:r w:rsidRPr="002A1FAB">
        <w:rPr>
          <w:rStyle w:val="Strong"/>
          <w:rFonts w:ascii="Segoe UI" w:eastAsia="SimSun" w:hAnsi="Segoe UI" w:cs="Segoe UI"/>
          <w:sz w:val="22"/>
          <w:szCs w:val="22"/>
        </w:rPr>
        <w:t>Efficient Financial Management</w:t>
      </w:r>
      <w:r w:rsidRPr="002A1FAB">
        <w:rPr>
          <w:rFonts w:ascii="Segoe UI" w:hAnsi="Segoe UI" w:cs="Segoe UI"/>
          <w:sz w:val="22"/>
          <w:szCs w:val="22"/>
        </w:rPr>
        <w:t>: Enable users to manage their finances more efficiently by providing tools to track spending, set budgets, and analyse trends. The application should help users make informed decisions about their finances and identify areas where they can save money or optimize spending.</w:t>
      </w:r>
    </w:p>
    <w:p w14:paraId="5AC73694" w14:textId="6A8F21C1" w:rsidR="00E72117" w:rsidRPr="002A1FAB" w:rsidRDefault="00E72117" w:rsidP="00E72117">
      <w:pPr>
        <w:pStyle w:val="NormalWeb"/>
        <w:numPr>
          <w:ilvl w:val="0"/>
          <w:numId w:val="20"/>
        </w:numPr>
        <w:rPr>
          <w:rFonts w:ascii="Segoe UI" w:hAnsi="Segoe UI" w:cs="Segoe UI"/>
          <w:sz w:val="22"/>
          <w:szCs w:val="22"/>
        </w:rPr>
      </w:pPr>
      <w:r w:rsidRPr="002A1FAB">
        <w:rPr>
          <w:rFonts w:ascii="Segoe UI" w:hAnsi="Segoe UI" w:cs="Segoe UI"/>
          <w:sz w:val="22"/>
          <w:szCs w:val="22"/>
        </w:rPr>
        <w:t xml:space="preserve"> </w:t>
      </w:r>
      <w:r w:rsidRPr="002A1FAB">
        <w:rPr>
          <w:rStyle w:val="Strong"/>
          <w:rFonts w:ascii="Segoe UI" w:eastAsia="SimSun" w:hAnsi="Segoe UI" w:cs="Segoe UI"/>
          <w:sz w:val="22"/>
          <w:szCs w:val="22"/>
        </w:rPr>
        <w:t>Real-time Insights</w:t>
      </w:r>
      <w:r w:rsidRPr="002A1FAB">
        <w:rPr>
          <w:rFonts w:ascii="Segoe UI" w:hAnsi="Segoe UI" w:cs="Segoe UI"/>
          <w:sz w:val="22"/>
          <w:szCs w:val="22"/>
        </w:rPr>
        <w:t>: Provide users with real-time insights into their financial activities through interactive charts. This allows users to quickly understand their spending patterns, identify trends, and track progress towards financial goals.</w:t>
      </w:r>
    </w:p>
    <w:p w14:paraId="2785BB69" w14:textId="77777777" w:rsidR="00E72117" w:rsidRPr="002A1FAB" w:rsidRDefault="00E72117" w:rsidP="00E72117">
      <w:pPr>
        <w:pStyle w:val="NormalWeb"/>
        <w:numPr>
          <w:ilvl w:val="0"/>
          <w:numId w:val="20"/>
        </w:numPr>
        <w:rPr>
          <w:rFonts w:ascii="Segoe UI" w:hAnsi="Segoe UI" w:cs="Segoe UI"/>
          <w:sz w:val="22"/>
          <w:szCs w:val="22"/>
        </w:rPr>
      </w:pPr>
      <w:r w:rsidRPr="002A1FAB">
        <w:rPr>
          <w:rFonts w:ascii="Segoe UI" w:hAnsi="Segoe UI" w:cs="Segoe UI"/>
          <w:sz w:val="22"/>
          <w:szCs w:val="22"/>
        </w:rPr>
        <w:t xml:space="preserve"> </w:t>
      </w:r>
      <w:r w:rsidRPr="002A1FAB">
        <w:rPr>
          <w:rStyle w:val="Strong"/>
          <w:rFonts w:ascii="Segoe UI" w:eastAsia="SimSun" w:hAnsi="Segoe UI" w:cs="Segoe UI"/>
          <w:sz w:val="22"/>
          <w:szCs w:val="22"/>
        </w:rPr>
        <w:t>Accurate Record Keeping</w:t>
      </w:r>
      <w:r w:rsidRPr="002A1FAB">
        <w:rPr>
          <w:rFonts w:ascii="Segoe UI" w:hAnsi="Segoe UI" w:cs="Segoe UI"/>
          <w:sz w:val="22"/>
          <w:szCs w:val="22"/>
        </w:rPr>
        <w:t>: Ensure the accuracy and integrity of financial records by providing features such as bank reconciliation and transaction categorization. Users should be able to reconcile their expenses with bank statements and maintain a clear audit trail of their financial transactions.</w:t>
      </w:r>
    </w:p>
    <w:p w14:paraId="50737759" w14:textId="77777777" w:rsidR="00E72117" w:rsidRPr="002A1FAB" w:rsidRDefault="00E72117" w:rsidP="00E72117">
      <w:pPr>
        <w:pStyle w:val="NormalWeb"/>
        <w:numPr>
          <w:ilvl w:val="0"/>
          <w:numId w:val="20"/>
        </w:numPr>
        <w:rPr>
          <w:rFonts w:ascii="Segoe UI" w:hAnsi="Segoe UI" w:cs="Segoe UI"/>
          <w:sz w:val="22"/>
          <w:szCs w:val="22"/>
        </w:rPr>
      </w:pPr>
      <w:r w:rsidRPr="002A1FAB">
        <w:rPr>
          <w:rFonts w:ascii="Segoe UI" w:hAnsi="Segoe UI" w:cs="Segoe UI"/>
          <w:sz w:val="22"/>
          <w:szCs w:val="22"/>
        </w:rPr>
        <w:t xml:space="preserve"> </w:t>
      </w:r>
      <w:r w:rsidRPr="002A1FAB">
        <w:rPr>
          <w:rStyle w:val="Strong"/>
          <w:rFonts w:ascii="Segoe UI" w:eastAsia="SimSun" w:hAnsi="Segoe UI" w:cs="Segoe UI"/>
          <w:sz w:val="22"/>
          <w:szCs w:val="22"/>
        </w:rPr>
        <w:t>Customization and Personalization</w:t>
      </w:r>
      <w:r w:rsidRPr="002A1FAB">
        <w:rPr>
          <w:rFonts w:ascii="Segoe UI" w:hAnsi="Segoe UI" w:cs="Segoe UI"/>
          <w:sz w:val="22"/>
          <w:szCs w:val="22"/>
        </w:rPr>
        <w:t>: Offer customization options that allow users to tailor the application to their specific needs and preferences. This includes customizable categories, labels, and reporting formats, as well as the ability to set alerts and reminders for important financial milestones.</w:t>
      </w:r>
    </w:p>
    <w:p w14:paraId="082141D8" w14:textId="77777777" w:rsidR="006A37C1" w:rsidRDefault="006A37C1" w:rsidP="006A37C1">
      <w:pPr>
        <w:pStyle w:val="BodyText"/>
        <w:ind w:left="720"/>
        <w:rPr>
          <w:rFonts w:ascii="Segoe UI" w:hAnsi="Segoe UI" w:cs="Segoe UI"/>
          <w:sz w:val="22"/>
          <w:szCs w:val="22"/>
        </w:rPr>
      </w:pPr>
    </w:p>
    <w:p w14:paraId="7EE7C292" w14:textId="77777777" w:rsidR="006A37C1" w:rsidRDefault="006A37C1" w:rsidP="006A37C1">
      <w:pPr>
        <w:pStyle w:val="BodyText"/>
        <w:ind w:left="720"/>
        <w:rPr>
          <w:rFonts w:ascii="Segoe UI" w:hAnsi="Segoe UI" w:cs="Segoe UI"/>
          <w:sz w:val="22"/>
          <w:szCs w:val="22"/>
        </w:rPr>
      </w:pPr>
    </w:p>
    <w:p w14:paraId="1C2069B4" w14:textId="77777777" w:rsidR="006A37C1" w:rsidRDefault="006A37C1" w:rsidP="006A37C1">
      <w:pPr>
        <w:pStyle w:val="BodyText"/>
        <w:ind w:left="720"/>
        <w:rPr>
          <w:rFonts w:ascii="Segoe UI" w:hAnsi="Segoe UI" w:cs="Segoe UI"/>
          <w:sz w:val="22"/>
          <w:szCs w:val="22"/>
        </w:rPr>
      </w:pPr>
    </w:p>
    <w:p w14:paraId="55FAF61E" w14:textId="77777777" w:rsidR="00A12721" w:rsidRPr="006A37C1" w:rsidRDefault="00A12721" w:rsidP="00416DB4">
      <w:pPr>
        <w:pStyle w:val="BodyText"/>
        <w:rPr>
          <w:rFonts w:ascii="Segoe UI" w:hAnsi="Segoe UI" w:cs="Segoe UI"/>
          <w:sz w:val="22"/>
          <w:szCs w:val="22"/>
        </w:rPr>
      </w:pPr>
    </w:p>
    <w:p w14:paraId="17C0CC2B" w14:textId="77777777" w:rsidR="00005CE4" w:rsidRDefault="00005CE4" w:rsidP="006A37C1">
      <w:pPr>
        <w:pStyle w:val="Heading"/>
        <w:numPr>
          <w:ilvl w:val="1"/>
          <w:numId w:val="4"/>
        </w:numPr>
        <w:ind w:left="990"/>
      </w:pPr>
      <w:r>
        <w:lastRenderedPageBreak/>
        <w:t>Customers and Stakeholders</w:t>
      </w:r>
    </w:p>
    <w:p w14:paraId="5A655D58" w14:textId="77777777" w:rsidR="00005CE4" w:rsidRDefault="00005CE4">
      <w:pPr>
        <w:pStyle w:val="BodyText"/>
        <w:rPr>
          <w:rFonts w:ascii="Segoe UI" w:hAnsi="Segoe UI"/>
          <w:sz w:val="22"/>
          <w:szCs w:val="22"/>
        </w:rPr>
      </w:pPr>
      <w:r>
        <w:rPr>
          <w:rFonts w:ascii="Segoe UI" w:hAnsi="Segoe UI"/>
          <w:sz w:val="22"/>
          <w:szCs w:val="22"/>
        </w:rPr>
        <w:t xml:space="preserve">Customers: </w:t>
      </w:r>
    </w:p>
    <w:p w14:paraId="01BE91B0" w14:textId="77777777" w:rsidR="00B8298C" w:rsidRDefault="00B8298C" w:rsidP="00B8298C">
      <w:pPr>
        <w:pStyle w:val="BodyText"/>
        <w:numPr>
          <w:ilvl w:val="1"/>
          <w:numId w:val="27"/>
        </w:numPr>
        <w:rPr>
          <w:rFonts w:ascii="Segoe UI" w:hAnsi="Segoe UI"/>
          <w:kern w:val="2"/>
          <w:sz w:val="22"/>
          <w:szCs w:val="22"/>
        </w:rPr>
      </w:pPr>
      <w:r>
        <w:rPr>
          <w:rFonts w:ascii="Segoe UI" w:hAnsi="Segoe UI"/>
          <w:sz w:val="22"/>
          <w:szCs w:val="22"/>
        </w:rPr>
        <w:t>Customers who want to manage their budget and track their expense.</w:t>
      </w:r>
    </w:p>
    <w:p w14:paraId="06E7D087" w14:textId="77777777" w:rsidR="00B8298C" w:rsidRDefault="00B8298C" w:rsidP="00B8298C">
      <w:pPr>
        <w:pStyle w:val="BodyText"/>
        <w:numPr>
          <w:ilvl w:val="1"/>
          <w:numId w:val="27"/>
        </w:numPr>
        <w:rPr>
          <w:rFonts w:ascii="Segoe UI" w:hAnsi="Segoe UI"/>
          <w:sz w:val="22"/>
          <w:szCs w:val="22"/>
        </w:rPr>
      </w:pPr>
      <w:r>
        <w:rPr>
          <w:rFonts w:ascii="Segoe UI" w:hAnsi="Segoe UI"/>
          <w:sz w:val="22"/>
          <w:szCs w:val="22"/>
        </w:rPr>
        <w:t>Small Business Organizations</w:t>
      </w:r>
    </w:p>
    <w:p w14:paraId="76CD69DC" w14:textId="7E991919" w:rsidR="00033E27" w:rsidRDefault="00D0236A" w:rsidP="00B8298C">
      <w:pPr>
        <w:pStyle w:val="BodyText"/>
        <w:numPr>
          <w:ilvl w:val="1"/>
          <w:numId w:val="27"/>
        </w:numPr>
        <w:rPr>
          <w:rFonts w:ascii="Segoe UI" w:hAnsi="Segoe UI"/>
          <w:sz w:val="22"/>
          <w:szCs w:val="22"/>
        </w:rPr>
      </w:pPr>
      <w:r>
        <w:rPr>
          <w:rFonts w:ascii="Segoe UI" w:hAnsi="Segoe UI"/>
          <w:sz w:val="22"/>
          <w:szCs w:val="22"/>
        </w:rPr>
        <w:t>A</w:t>
      </w:r>
      <w:r w:rsidR="00C610D9">
        <w:rPr>
          <w:rFonts w:ascii="Segoe UI" w:hAnsi="Segoe UI"/>
          <w:sz w:val="22"/>
          <w:szCs w:val="22"/>
        </w:rPr>
        <w:t>dmin</w:t>
      </w:r>
    </w:p>
    <w:p w14:paraId="74B26CF5" w14:textId="77777777" w:rsidR="00005CE4" w:rsidRDefault="00005CE4">
      <w:pPr>
        <w:pStyle w:val="BodyText"/>
        <w:rPr>
          <w:rFonts w:ascii="Segoe UI" w:hAnsi="Segoe UI"/>
          <w:sz w:val="22"/>
          <w:szCs w:val="22"/>
        </w:rPr>
      </w:pPr>
      <w:r>
        <w:rPr>
          <w:rFonts w:ascii="Segoe UI" w:hAnsi="Segoe UI"/>
          <w:sz w:val="22"/>
          <w:szCs w:val="22"/>
        </w:rPr>
        <w:t>Stakeholders</w:t>
      </w:r>
    </w:p>
    <w:p w14:paraId="447BEC84" w14:textId="57A2D46F" w:rsidR="00B8298C" w:rsidRPr="00613F99" w:rsidRDefault="00613F99" w:rsidP="00B8298C">
      <w:pPr>
        <w:pStyle w:val="BodyText"/>
        <w:numPr>
          <w:ilvl w:val="1"/>
          <w:numId w:val="26"/>
        </w:numPr>
        <w:rPr>
          <w:rFonts w:ascii="Segoe UI" w:hAnsi="Segoe UI"/>
          <w:kern w:val="2"/>
          <w:sz w:val="22"/>
          <w:szCs w:val="22"/>
        </w:rPr>
      </w:pPr>
      <w:r>
        <w:rPr>
          <w:rFonts w:ascii="Segoe UI" w:hAnsi="Segoe UI"/>
          <w:sz w:val="22"/>
          <w:szCs w:val="22"/>
        </w:rPr>
        <w:t>Finance Department</w:t>
      </w:r>
    </w:p>
    <w:p w14:paraId="09AF98DA" w14:textId="77777777" w:rsidR="00613F99" w:rsidRDefault="00613F99" w:rsidP="00B8298C">
      <w:pPr>
        <w:pStyle w:val="BodyText"/>
        <w:numPr>
          <w:ilvl w:val="1"/>
          <w:numId w:val="26"/>
        </w:numPr>
        <w:rPr>
          <w:rFonts w:ascii="Segoe UI" w:hAnsi="Segoe UI"/>
          <w:kern w:val="2"/>
          <w:sz w:val="22"/>
          <w:szCs w:val="22"/>
        </w:rPr>
      </w:pPr>
    </w:p>
    <w:p w14:paraId="612D56E6" w14:textId="0B50970F" w:rsidR="00B8298C" w:rsidRDefault="00B8298C" w:rsidP="00B8298C">
      <w:pPr>
        <w:pStyle w:val="BodyText"/>
        <w:numPr>
          <w:ilvl w:val="1"/>
          <w:numId w:val="26"/>
        </w:numPr>
        <w:rPr>
          <w:rFonts w:ascii="Segoe UI" w:hAnsi="Segoe UI"/>
          <w:sz w:val="22"/>
          <w:szCs w:val="22"/>
        </w:rPr>
      </w:pPr>
    </w:p>
    <w:p w14:paraId="236B9251" w14:textId="5245038A" w:rsidR="00B8298C" w:rsidRDefault="00B8298C" w:rsidP="00B8298C">
      <w:pPr>
        <w:pStyle w:val="BodyText"/>
        <w:numPr>
          <w:ilvl w:val="1"/>
          <w:numId w:val="26"/>
        </w:numPr>
        <w:rPr>
          <w:rFonts w:ascii="Segoe UI" w:hAnsi="Segoe UI"/>
          <w:sz w:val="22"/>
          <w:szCs w:val="22"/>
        </w:rPr>
      </w:pPr>
    </w:p>
    <w:p w14:paraId="6D784DD2" w14:textId="77777777" w:rsidR="00005CE4" w:rsidRDefault="00005CE4">
      <w:pPr>
        <w:pStyle w:val="BodyText"/>
        <w:rPr>
          <w:rFonts w:ascii="Segoe UI" w:hAnsi="Segoe UI"/>
          <w:sz w:val="22"/>
          <w:szCs w:val="22"/>
        </w:rPr>
      </w:pPr>
    </w:p>
    <w:p w14:paraId="3B4E6D72" w14:textId="77777777" w:rsidR="00005CE4" w:rsidRDefault="00005CE4">
      <w:pPr>
        <w:pStyle w:val="BodyText"/>
        <w:rPr>
          <w:rFonts w:ascii="Segoe UI" w:hAnsi="Segoe UI"/>
          <w:sz w:val="22"/>
          <w:szCs w:val="22"/>
        </w:rPr>
      </w:pPr>
    </w:p>
    <w:p w14:paraId="4AC98781" w14:textId="77777777" w:rsidR="00005CE4" w:rsidRDefault="00005CE4">
      <w:pPr>
        <w:pStyle w:val="BodyText"/>
        <w:rPr>
          <w:rFonts w:ascii="Segoe UI" w:hAnsi="Segoe UI"/>
          <w:sz w:val="22"/>
          <w:szCs w:val="22"/>
        </w:rPr>
      </w:pPr>
    </w:p>
    <w:p w14:paraId="7810D8B0" w14:textId="77777777" w:rsidR="002E6C24" w:rsidRDefault="002E6C24" w:rsidP="002E6C24">
      <w:pPr>
        <w:pStyle w:val="Heading1"/>
        <w:pageBreakBefore/>
      </w:pPr>
      <w:r>
        <w:lastRenderedPageBreak/>
        <w:t>2. Business Requirements Overview</w:t>
      </w:r>
    </w:p>
    <w:p w14:paraId="3955D957" w14:textId="77777777" w:rsidR="002E6C24" w:rsidRDefault="002E6C24" w:rsidP="002E6C24">
      <w:pPr>
        <w:pStyle w:val="BodyText"/>
        <w:rPr>
          <w:rFonts w:ascii="Segoe UI" w:hAnsi="Segoe UI"/>
          <w:sz w:val="22"/>
          <w:szCs w:val="22"/>
        </w:rPr>
      </w:pPr>
    </w:p>
    <w:p w14:paraId="2D7FACC2" w14:textId="77777777" w:rsidR="002E6C24" w:rsidRPr="00D9243C" w:rsidRDefault="002E6C24" w:rsidP="002E6C24">
      <w:pPr>
        <w:pStyle w:val="BodyText"/>
        <w:numPr>
          <w:ilvl w:val="0"/>
          <w:numId w:val="8"/>
        </w:numPr>
        <w:rPr>
          <w:rFonts w:ascii="Segoe UI" w:hAnsi="Segoe UI" w:cs="Segoe UI"/>
          <w:sz w:val="22"/>
          <w:szCs w:val="22"/>
        </w:rPr>
      </w:pPr>
      <w:r w:rsidRPr="00D9243C">
        <w:rPr>
          <w:rFonts w:ascii="Segoe UI" w:hAnsi="Segoe UI" w:cs="Segoe UI"/>
        </w:rPr>
        <w:t>The Expenses Tracker web application aims to provide a robust, user-friendly solution for managing personal and business expenses. It is designed to cater to individual users, families</w:t>
      </w:r>
      <w:r>
        <w:rPr>
          <w:rFonts w:ascii="Segoe UI" w:hAnsi="Segoe UI" w:cs="Segoe UI"/>
        </w:rPr>
        <w:t xml:space="preserve"> </w:t>
      </w:r>
      <w:r w:rsidRPr="00D9243C">
        <w:rPr>
          <w:rFonts w:ascii="Segoe UI" w:hAnsi="Segoe UI" w:cs="Segoe UI"/>
        </w:rPr>
        <w:t>and small enterprises, offering features that address their specific financial management needs.</w:t>
      </w:r>
    </w:p>
    <w:p w14:paraId="16135343" w14:textId="77777777" w:rsidR="002E6C24" w:rsidRPr="00D9243C" w:rsidRDefault="002E6C24" w:rsidP="002E6C24">
      <w:pPr>
        <w:pStyle w:val="BodyText"/>
        <w:numPr>
          <w:ilvl w:val="4"/>
          <w:numId w:val="9"/>
        </w:numPr>
        <w:rPr>
          <w:rFonts w:ascii="Segoe UI" w:hAnsi="Segoe UI" w:cs="Segoe UI"/>
          <w:sz w:val="22"/>
          <w:szCs w:val="22"/>
        </w:rPr>
      </w:pPr>
      <w:r w:rsidRPr="00D9243C">
        <w:rPr>
          <w:rStyle w:val="Strong"/>
          <w:rFonts w:ascii="Segoe UI" w:hAnsi="Segoe UI" w:cs="Segoe UI"/>
        </w:rPr>
        <w:t>Comprehensive Expense Management</w:t>
      </w:r>
      <w:r w:rsidRPr="00D9243C">
        <w:rPr>
          <w:rFonts w:ascii="Segoe UI" w:hAnsi="Segoe UI" w:cs="Segoe UI"/>
        </w:rPr>
        <w:t>: Provide tools for tracking, categorizing, and reporting expenses.</w:t>
      </w:r>
    </w:p>
    <w:p w14:paraId="7E6E016F" w14:textId="77777777" w:rsidR="002E6C24" w:rsidRPr="00D9243C" w:rsidRDefault="002E6C24" w:rsidP="002E6C24">
      <w:pPr>
        <w:pStyle w:val="BodyText"/>
        <w:numPr>
          <w:ilvl w:val="4"/>
          <w:numId w:val="9"/>
        </w:numPr>
        <w:rPr>
          <w:rFonts w:ascii="Segoe UI" w:hAnsi="Segoe UI" w:cs="Segoe UI"/>
          <w:sz w:val="22"/>
          <w:szCs w:val="22"/>
        </w:rPr>
      </w:pPr>
      <w:r w:rsidRPr="00D9243C">
        <w:rPr>
          <w:rStyle w:val="Strong"/>
          <w:rFonts w:ascii="Segoe UI" w:hAnsi="Segoe UI" w:cs="Segoe UI"/>
        </w:rPr>
        <w:t>Customization and Flexibility</w:t>
      </w:r>
      <w:r w:rsidRPr="00D9243C">
        <w:rPr>
          <w:rFonts w:ascii="Segoe UI" w:hAnsi="Segoe UI" w:cs="Segoe UI"/>
        </w:rPr>
        <w:t>: Allow users to customize categories and reports to suit their needs.</w:t>
      </w:r>
    </w:p>
    <w:p w14:paraId="5D3A0632" w14:textId="77777777" w:rsidR="002E6C24" w:rsidRDefault="002E6C24" w:rsidP="002E6C24">
      <w:pPr>
        <w:pStyle w:val="BodyText"/>
        <w:ind w:left="1800"/>
        <w:rPr>
          <w:rStyle w:val="Strong"/>
          <w:rFonts w:ascii="Segoe UI" w:hAnsi="Segoe UI" w:cs="Segoe UI"/>
        </w:rPr>
      </w:pPr>
    </w:p>
    <w:p w14:paraId="160C8435" w14:textId="77777777" w:rsidR="002E6C24" w:rsidRPr="00D9243C" w:rsidRDefault="002E6C24" w:rsidP="002E6C24">
      <w:pPr>
        <w:pStyle w:val="BodyText"/>
        <w:ind w:left="1800"/>
        <w:rPr>
          <w:rFonts w:ascii="Segoe UI" w:hAnsi="Segoe UI" w:cs="Segoe UI"/>
          <w:sz w:val="22"/>
          <w:szCs w:val="22"/>
        </w:rPr>
      </w:pPr>
    </w:p>
    <w:p w14:paraId="7938A923" w14:textId="77777777" w:rsidR="002E6C24" w:rsidRDefault="002E6C24" w:rsidP="002E6C24">
      <w:pPr>
        <w:pStyle w:val="Heading1"/>
      </w:pPr>
      <w:r>
        <w:t>3. Functional Requirements Overview</w:t>
      </w:r>
    </w:p>
    <w:p w14:paraId="0DBD9349" w14:textId="77777777" w:rsidR="002E6C24" w:rsidRPr="00D40B45" w:rsidRDefault="002E6C24" w:rsidP="002E6C24">
      <w:pPr>
        <w:pStyle w:val="BodyText"/>
        <w:numPr>
          <w:ilvl w:val="0"/>
          <w:numId w:val="11"/>
        </w:numPr>
        <w:rPr>
          <w:rFonts w:ascii="Segoe UI" w:hAnsi="Segoe UI" w:cs="Segoe UI"/>
          <w:sz w:val="22"/>
          <w:szCs w:val="22"/>
        </w:rPr>
      </w:pPr>
      <w:r w:rsidRPr="00711D5F">
        <w:rPr>
          <w:rFonts w:ascii="Segoe UI" w:hAnsi="Segoe UI" w:cs="Segoe UI"/>
        </w:rPr>
        <w:t>User Management Module</w:t>
      </w:r>
    </w:p>
    <w:p w14:paraId="67FA3DAF" w14:textId="31815908" w:rsidR="00D40B45" w:rsidRPr="00ED194E" w:rsidRDefault="003E3AA3" w:rsidP="002E6C24">
      <w:pPr>
        <w:pStyle w:val="BodyText"/>
        <w:numPr>
          <w:ilvl w:val="0"/>
          <w:numId w:val="11"/>
        </w:numPr>
        <w:rPr>
          <w:rFonts w:ascii="Segoe UI" w:hAnsi="Segoe UI" w:cs="Segoe UI"/>
          <w:sz w:val="22"/>
          <w:szCs w:val="22"/>
        </w:rPr>
      </w:pPr>
      <w:r>
        <w:rPr>
          <w:rFonts w:ascii="Segoe UI" w:hAnsi="Segoe UI" w:cs="Segoe UI"/>
        </w:rPr>
        <w:t>Organization Module</w:t>
      </w:r>
    </w:p>
    <w:p w14:paraId="331BD472" w14:textId="37C4F3F6" w:rsidR="00ED194E" w:rsidRPr="00711D5F" w:rsidRDefault="00ED194E" w:rsidP="002E6C24">
      <w:pPr>
        <w:pStyle w:val="BodyText"/>
        <w:numPr>
          <w:ilvl w:val="0"/>
          <w:numId w:val="11"/>
        </w:numPr>
        <w:rPr>
          <w:rFonts w:ascii="Segoe UI" w:hAnsi="Segoe UI" w:cs="Segoe UI"/>
          <w:sz w:val="22"/>
          <w:szCs w:val="22"/>
        </w:rPr>
      </w:pPr>
      <w:r>
        <w:rPr>
          <w:rFonts w:ascii="Segoe UI" w:hAnsi="Segoe UI" w:cs="Segoe UI"/>
          <w:sz w:val="22"/>
          <w:szCs w:val="22"/>
        </w:rPr>
        <w:t>Admin module</w:t>
      </w:r>
    </w:p>
    <w:p w14:paraId="63CC3AD6" w14:textId="77777777" w:rsidR="002E6C24" w:rsidRPr="00711D5F" w:rsidRDefault="002E6C24" w:rsidP="002E6C24">
      <w:pPr>
        <w:pStyle w:val="BodyText"/>
        <w:ind w:left="1429"/>
        <w:rPr>
          <w:rFonts w:ascii="Segoe UI" w:hAnsi="Segoe UI" w:cs="Segoe UI"/>
          <w:sz w:val="22"/>
          <w:szCs w:val="22"/>
        </w:rPr>
      </w:pPr>
    </w:p>
    <w:p w14:paraId="2CFA1BDB" w14:textId="175682B9" w:rsidR="002E6C24" w:rsidRDefault="002E6C24" w:rsidP="002E6C24">
      <w:pPr>
        <w:pStyle w:val="Heading3"/>
        <w:rPr>
          <w:rFonts w:ascii="Segoe UI" w:hAnsi="Segoe UI" w:cs="Segoe UI"/>
        </w:rPr>
      </w:pPr>
      <w:r w:rsidRPr="00711D5F">
        <w:rPr>
          <w:rFonts w:ascii="Segoe UI" w:hAnsi="Segoe UI" w:cs="Segoe UI"/>
        </w:rPr>
        <w:t xml:space="preserve">3.1 </w:t>
      </w:r>
      <w:proofErr w:type="gramStart"/>
      <w:r>
        <w:rPr>
          <w:rFonts w:ascii="Segoe UI" w:hAnsi="Segoe UI" w:cs="Segoe UI"/>
        </w:rPr>
        <w:t xml:space="preserve">User </w:t>
      </w:r>
      <w:r w:rsidRPr="00711D5F">
        <w:rPr>
          <w:rFonts w:ascii="Segoe UI" w:hAnsi="Segoe UI" w:cs="Segoe UI"/>
        </w:rPr>
        <w:t xml:space="preserve"> Module</w:t>
      </w:r>
      <w:proofErr w:type="gramEnd"/>
    </w:p>
    <w:p w14:paraId="120B5A8E" w14:textId="1C3DFA4F" w:rsidR="002E6C24" w:rsidRPr="008407DF" w:rsidRDefault="002E6C24" w:rsidP="002E6C24">
      <w:pPr>
        <w:pStyle w:val="ListParagraph"/>
        <w:numPr>
          <w:ilvl w:val="0"/>
          <w:numId w:val="16"/>
        </w:numPr>
        <w:jc w:val="both"/>
        <w:rPr>
          <w:rFonts w:ascii="Segoe UI" w:hAnsi="Segoe UI" w:cs="Segoe UI"/>
        </w:rPr>
      </w:pPr>
      <w:r w:rsidRPr="008407DF">
        <w:rPr>
          <w:rFonts w:ascii="Segoe UI" w:hAnsi="Segoe UI" w:cs="Segoe UI"/>
        </w:rPr>
        <w:t>Allows new users to create accounts by providing necessary information</w:t>
      </w:r>
      <w:r w:rsidR="00934CED">
        <w:rPr>
          <w:rFonts w:ascii="Segoe UI" w:hAnsi="Segoe UI" w:cs="Segoe UI"/>
        </w:rPr>
        <w:t>.</w:t>
      </w:r>
    </w:p>
    <w:p w14:paraId="36AC4CAE" w14:textId="046C5DAE" w:rsidR="00934CED" w:rsidRPr="00934CED" w:rsidRDefault="002E6C24" w:rsidP="00934CED">
      <w:pPr>
        <w:pStyle w:val="ListParagraph"/>
        <w:numPr>
          <w:ilvl w:val="0"/>
          <w:numId w:val="16"/>
        </w:numPr>
        <w:jc w:val="both"/>
        <w:rPr>
          <w:rFonts w:ascii="Segoe UI" w:hAnsi="Segoe UI" w:cs="Segoe UI"/>
        </w:rPr>
      </w:pPr>
      <w:r w:rsidRPr="008407DF">
        <w:rPr>
          <w:rFonts w:ascii="Segoe UI" w:hAnsi="Segoe UI" w:cs="Segoe UI"/>
        </w:rPr>
        <w:t>Provides secure authentication mechanisms</w:t>
      </w:r>
      <w:r w:rsidR="00934CED">
        <w:rPr>
          <w:rFonts w:ascii="Segoe UI" w:hAnsi="Segoe UI" w:cs="Segoe UI"/>
        </w:rPr>
        <w:t>.</w:t>
      </w:r>
      <w:r w:rsidRPr="008407DF">
        <w:rPr>
          <w:rFonts w:ascii="Segoe UI" w:hAnsi="Segoe UI" w:cs="Segoe UI"/>
        </w:rPr>
        <w:t xml:space="preserve"> </w:t>
      </w:r>
    </w:p>
    <w:p w14:paraId="256D1661" w14:textId="188BF141" w:rsidR="00AD1EF6" w:rsidRDefault="00B46552" w:rsidP="00071A20">
      <w:pPr>
        <w:pStyle w:val="ListParagraph"/>
        <w:numPr>
          <w:ilvl w:val="0"/>
          <w:numId w:val="16"/>
        </w:numPr>
        <w:jc w:val="both"/>
        <w:rPr>
          <w:rFonts w:ascii="Segoe UI" w:hAnsi="Segoe UI" w:cs="Segoe UI"/>
        </w:rPr>
      </w:pPr>
      <w:bookmarkStart w:id="0" w:name="_Hlk169190889"/>
      <w:r>
        <w:rPr>
          <w:rFonts w:ascii="Segoe UI" w:hAnsi="Segoe UI" w:cs="Segoe UI"/>
        </w:rPr>
        <w:t>Provides feedback Facility.</w:t>
      </w:r>
    </w:p>
    <w:p w14:paraId="2D8281C0" w14:textId="5B65507F" w:rsidR="00B46552" w:rsidRPr="00071A20" w:rsidRDefault="00B46552" w:rsidP="00071A20">
      <w:pPr>
        <w:pStyle w:val="ListParagraph"/>
        <w:numPr>
          <w:ilvl w:val="0"/>
          <w:numId w:val="16"/>
        </w:numPr>
        <w:jc w:val="both"/>
        <w:rPr>
          <w:rFonts w:ascii="Segoe UI" w:hAnsi="Segoe UI" w:cs="Segoe UI"/>
        </w:rPr>
      </w:pPr>
      <w:r>
        <w:rPr>
          <w:rFonts w:ascii="Segoe UI" w:hAnsi="Segoe UI" w:cs="Segoe UI"/>
        </w:rPr>
        <w:t>User will make payment to admin.</w:t>
      </w:r>
    </w:p>
    <w:bookmarkEnd w:id="0"/>
    <w:p w14:paraId="4F54F101" w14:textId="2A14A34C" w:rsidR="00120FD3" w:rsidRPr="00071A20" w:rsidRDefault="002E6C24" w:rsidP="00120FD3">
      <w:pPr>
        <w:pStyle w:val="Heading3"/>
        <w:rPr>
          <w:rFonts w:ascii="Segoe UI" w:hAnsi="Segoe UI" w:cs="Segoe UI"/>
        </w:rPr>
      </w:pPr>
      <w:r w:rsidRPr="00711D5F">
        <w:rPr>
          <w:rFonts w:ascii="Segoe UI" w:hAnsi="Segoe UI" w:cs="Segoe UI"/>
        </w:rPr>
        <w:t>3.</w:t>
      </w:r>
      <w:r>
        <w:rPr>
          <w:rFonts w:ascii="Segoe UI" w:hAnsi="Segoe UI" w:cs="Segoe UI"/>
        </w:rPr>
        <w:t>2</w:t>
      </w:r>
      <w:r w:rsidRPr="00711D5F">
        <w:rPr>
          <w:rFonts w:ascii="Segoe UI" w:hAnsi="Segoe UI" w:cs="Segoe UI"/>
        </w:rPr>
        <w:t xml:space="preserve"> </w:t>
      </w:r>
      <w:r w:rsidR="00071A20">
        <w:rPr>
          <w:rFonts w:ascii="Segoe UI" w:hAnsi="Segoe UI" w:cs="Segoe UI"/>
        </w:rPr>
        <w:t>Admin</w:t>
      </w:r>
      <w:r w:rsidRPr="00711D5F">
        <w:rPr>
          <w:rFonts w:ascii="Segoe UI" w:hAnsi="Segoe UI" w:cs="Segoe UI"/>
        </w:rPr>
        <w:t xml:space="preserve"> Modul</w:t>
      </w:r>
      <w:r w:rsidR="00071A20">
        <w:rPr>
          <w:rFonts w:ascii="Segoe UI" w:hAnsi="Segoe UI" w:cs="Segoe UI"/>
        </w:rPr>
        <w:t>e</w:t>
      </w:r>
    </w:p>
    <w:p w14:paraId="656E1A32" w14:textId="76830AA3" w:rsidR="002E6C24" w:rsidRDefault="002E6C24" w:rsidP="002E6C24">
      <w:pPr>
        <w:pStyle w:val="Heading"/>
        <w:numPr>
          <w:ilvl w:val="0"/>
          <w:numId w:val="17"/>
        </w:numPr>
        <w:rPr>
          <w:rFonts w:ascii="Segoe UI" w:hAnsi="Segoe UI" w:cs="Segoe UI"/>
          <w:sz w:val="22"/>
          <w:szCs w:val="22"/>
        </w:rPr>
      </w:pPr>
      <w:r>
        <w:rPr>
          <w:rFonts w:ascii="Segoe UI" w:hAnsi="Segoe UI" w:cs="Segoe UI"/>
          <w:sz w:val="22"/>
          <w:szCs w:val="22"/>
        </w:rPr>
        <w:t>Allow user to Add, edit and delete expense entries</w:t>
      </w:r>
      <w:r w:rsidR="00071A20">
        <w:rPr>
          <w:rFonts w:ascii="Segoe UI" w:hAnsi="Segoe UI" w:cs="Segoe UI"/>
          <w:sz w:val="22"/>
          <w:szCs w:val="22"/>
        </w:rPr>
        <w:t>.</w:t>
      </w:r>
    </w:p>
    <w:p w14:paraId="45792104" w14:textId="08272C98" w:rsidR="00071A20" w:rsidRPr="00071A20" w:rsidRDefault="00B46552" w:rsidP="00071A20">
      <w:pPr>
        <w:pStyle w:val="BodyText"/>
        <w:numPr>
          <w:ilvl w:val="0"/>
          <w:numId w:val="17"/>
        </w:numPr>
        <w:rPr>
          <w:rFonts w:ascii="Segoe UI" w:hAnsi="Segoe UI" w:cs="Segoe UI"/>
          <w:sz w:val="22"/>
          <w:szCs w:val="22"/>
        </w:rPr>
      </w:pPr>
      <w:r>
        <w:rPr>
          <w:rFonts w:ascii="Segoe UI" w:hAnsi="Segoe UI" w:cs="Segoe UI"/>
          <w:sz w:val="22"/>
          <w:szCs w:val="22"/>
        </w:rPr>
        <w:t>Will g</w:t>
      </w:r>
      <w:r w:rsidR="00071A20" w:rsidRPr="00071A20">
        <w:rPr>
          <w:rFonts w:ascii="Segoe UI" w:hAnsi="Segoe UI" w:cs="Segoe UI"/>
          <w:sz w:val="22"/>
          <w:szCs w:val="22"/>
        </w:rPr>
        <w:t>enerate</w:t>
      </w:r>
      <w:r w:rsidR="001B34E8">
        <w:rPr>
          <w:rFonts w:ascii="Segoe UI" w:hAnsi="Segoe UI" w:cs="Segoe UI"/>
          <w:sz w:val="22"/>
          <w:szCs w:val="22"/>
        </w:rPr>
        <w:t xml:space="preserve"> r</w:t>
      </w:r>
      <w:r w:rsidR="00071A20" w:rsidRPr="00071A20">
        <w:rPr>
          <w:rFonts w:ascii="Segoe UI" w:hAnsi="Segoe UI" w:cs="Segoe UI"/>
          <w:sz w:val="22"/>
          <w:szCs w:val="22"/>
        </w:rPr>
        <w:t>eports.</w:t>
      </w:r>
    </w:p>
    <w:p w14:paraId="3546507B" w14:textId="78601CBC" w:rsidR="00071A20" w:rsidRPr="00071A20" w:rsidRDefault="00B46552" w:rsidP="00071A20">
      <w:pPr>
        <w:pStyle w:val="BodyText"/>
        <w:numPr>
          <w:ilvl w:val="0"/>
          <w:numId w:val="17"/>
        </w:numPr>
        <w:rPr>
          <w:rFonts w:ascii="Segoe UI" w:hAnsi="Segoe UI" w:cs="Segoe UI"/>
          <w:sz w:val="22"/>
          <w:szCs w:val="22"/>
        </w:rPr>
      </w:pPr>
      <w:r>
        <w:rPr>
          <w:rFonts w:ascii="Segoe UI" w:hAnsi="Segoe UI" w:cs="Segoe UI"/>
          <w:sz w:val="22"/>
          <w:szCs w:val="22"/>
        </w:rPr>
        <w:t xml:space="preserve">Can </w:t>
      </w:r>
      <w:r w:rsidR="00071A20" w:rsidRPr="00071A20">
        <w:rPr>
          <w:rFonts w:ascii="Segoe UI" w:hAnsi="Segoe UI" w:cs="Segoe UI"/>
          <w:sz w:val="22"/>
          <w:szCs w:val="22"/>
        </w:rPr>
        <w:t>delete the users when required.</w:t>
      </w:r>
    </w:p>
    <w:p w14:paraId="1E302354" w14:textId="61110016" w:rsidR="00071A20" w:rsidRPr="00071A20" w:rsidRDefault="00B46552" w:rsidP="00071A20">
      <w:pPr>
        <w:pStyle w:val="BodyText"/>
        <w:numPr>
          <w:ilvl w:val="0"/>
          <w:numId w:val="17"/>
        </w:numPr>
        <w:rPr>
          <w:rFonts w:ascii="Segoe UI" w:hAnsi="Segoe UI" w:cs="Segoe UI"/>
          <w:sz w:val="22"/>
          <w:szCs w:val="22"/>
        </w:rPr>
      </w:pPr>
      <w:r>
        <w:rPr>
          <w:rFonts w:ascii="Segoe UI" w:hAnsi="Segoe UI" w:cs="Segoe UI"/>
          <w:sz w:val="22"/>
          <w:szCs w:val="22"/>
        </w:rPr>
        <w:t>Will r</w:t>
      </w:r>
      <w:r w:rsidR="00071A20" w:rsidRPr="00071A20">
        <w:rPr>
          <w:rFonts w:ascii="Segoe UI" w:hAnsi="Segoe UI" w:cs="Segoe UI"/>
          <w:sz w:val="22"/>
          <w:szCs w:val="22"/>
        </w:rPr>
        <w:t>ecei</w:t>
      </w:r>
      <w:r>
        <w:rPr>
          <w:rFonts w:ascii="Segoe UI" w:hAnsi="Segoe UI" w:cs="Segoe UI"/>
          <w:sz w:val="22"/>
          <w:szCs w:val="22"/>
        </w:rPr>
        <w:t>ve</w:t>
      </w:r>
      <w:r w:rsidR="00071A20" w:rsidRPr="00071A20">
        <w:rPr>
          <w:rFonts w:ascii="Segoe UI" w:hAnsi="Segoe UI" w:cs="Segoe UI"/>
          <w:sz w:val="22"/>
          <w:szCs w:val="22"/>
        </w:rPr>
        <w:t xml:space="preserve"> </w:t>
      </w:r>
      <w:r w:rsidR="001B34E8">
        <w:rPr>
          <w:rFonts w:ascii="Segoe UI" w:hAnsi="Segoe UI" w:cs="Segoe UI"/>
          <w:sz w:val="22"/>
          <w:szCs w:val="22"/>
        </w:rPr>
        <w:t>p</w:t>
      </w:r>
      <w:r w:rsidR="00071A20" w:rsidRPr="00071A20">
        <w:rPr>
          <w:rFonts w:ascii="Segoe UI" w:hAnsi="Segoe UI" w:cs="Segoe UI"/>
          <w:sz w:val="22"/>
          <w:szCs w:val="22"/>
        </w:rPr>
        <w:t>ayment.</w:t>
      </w:r>
    </w:p>
    <w:p w14:paraId="38674948" w14:textId="60FEACB5" w:rsidR="007808E8" w:rsidRPr="00071A20" w:rsidRDefault="00B46552" w:rsidP="00120FD3">
      <w:pPr>
        <w:pStyle w:val="BodyText"/>
        <w:numPr>
          <w:ilvl w:val="0"/>
          <w:numId w:val="17"/>
        </w:numPr>
        <w:rPr>
          <w:sz w:val="22"/>
          <w:szCs w:val="22"/>
        </w:rPr>
      </w:pPr>
      <w:r>
        <w:rPr>
          <w:rFonts w:ascii="Segoe UI" w:hAnsi="Segoe UI" w:cs="Segoe UI"/>
          <w:sz w:val="22"/>
          <w:szCs w:val="22"/>
        </w:rPr>
        <w:t>Will</w:t>
      </w:r>
      <w:r w:rsidR="00071A20" w:rsidRPr="00071A20">
        <w:rPr>
          <w:rFonts w:ascii="Segoe UI" w:hAnsi="Segoe UI" w:cs="Segoe UI"/>
          <w:sz w:val="22"/>
          <w:szCs w:val="22"/>
        </w:rPr>
        <w:t xml:space="preserve"> authenticate </w:t>
      </w:r>
      <w:r w:rsidR="00D0236A">
        <w:rPr>
          <w:rFonts w:ascii="Segoe UI" w:hAnsi="Segoe UI" w:cs="Segoe UI"/>
          <w:sz w:val="22"/>
          <w:szCs w:val="22"/>
        </w:rPr>
        <w:t>users.</w:t>
      </w:r>
    </w:p>
    <w:p w14:paraId="02BB2C8E" w14:textId="77777777" w:rsidR="00071A20" w:rsidRPr="00071A20" w:rsidRDefault="00071A20" w:rsidP="00071A20">
      <w:pPr>
        <w:pStyle w:val="BodyText"/>
        <w:numPr>
          <w:ilvl w:val="0"/>
          <w:numId w:val="17"/>
        </w:numPr>
        <w:rPr>
          <w:sz w:val="22"/>
          <w:szCs w:val="22"/>
        </w:rPr>
      </w:pPr>
      <w:r w:rsidRPr="00071A20">
        <w:rPr>
          <w:rFonts w:ascii="Segoe UI" w:hAnsi="Segoe UI" w:cs="Segoe UI"/>
          <w:sz w:val="22"/>
          <w:szCs w:val="22"/>
        </w:rPr>
        <w:t>Defines different roles (e.g. admin, regular user) with specific sets of permissions.</w:t>
      </w:r>
    </w:p>
    <w:p w14:paraId="01902CCC" w14:textId="62C56050" w:rsidR="00071A20" w:rsidRPr="00071A20" w:rsidRDefault="00071A20" w:rsidP="00071A20">
      <w:pPr>
        <w:pStyle w:val="BodyText"/>
        <w:numPr>
          <w:ilvl w:val="0"/>
          <w:numId w:val="17"/>
        </w:numPr>
      </w:pPr>
      <w:r w:rsidRPr="00071A20">
        <w:rPr>
          <w:rFonts w:ascii="Segoe UI" w:hAnsi="Segoe UI" w:cs="Segoe UI"/>
          <w:sz w:val="22"/>
          <w:szCs w:val="22"/>
        </w:rPr>
        <w:t>Supports grouping of users based on roles or access levels for easier management and permission assignment.</w:t>
      </w:r>
    </w:p>
    <w:p w14:paraId="0E2D8104" w14:textId="77777777" w:rsidR="00071A20" w:rsidRDefault="00071A20" w:rsidP="00071A20">
      <w:pPr>
        <w:pStyle w:val="BodyText"/>
        <w:ind w:left="1350"/>
      </w:pPr>
    </w:p>
    <w:p w14:paraId="4CD12A13" w14:textId="77777777" w:rsidR="007808E8" w:rsidRPr="00120FD3" w:rsidRDefault="007808E8" w:rsidP="00120FD3">
      <w:pPr>
        <w:pStyle w:val="BodyText"/>
      </w:pPr>
    </w:p>
    <w:p w14:paraId="221EE42A" w14:textId="13775DF7" w:rsidR="00071A20" w:rsidRPr="00B46552" w:rsidRDefault="00E72117" w:rsidP="00071A20">
      <w:pPr>
        <w:pStyle w:val="Heading3"/>
        <w:rPr>
          <w:rFonts w:ascii="Segoe UI" w:hAnsi="Segoe UI" w:cs="Segoe UI"/>
        </w:rPr>
      </w:pPr>
      <w:bookmarkStart w:id="1" w:name="_Hlk169191086"/>
      <w:r w:rsidRPr="00711D5F">
        <w:rPr>
          <w:rFonts w:ascii="Segoe UI" w:hAnsi="Segoe UI" w:cs="Segoe UI"/>
        </w:rPr>
        <w:t>3.</w:t>
      </w:r>
      <w:r>
        <w:rPr>
          <w:rFonts w:ascii="Segoe UI" w:hAnsi="Segoe UI" w:cs="Segoe UI"/>
        </w:rPr>
        <w:t>3</w:t>
      </w:r>
      <w:bookmarkEnd w:id="1"/>
      <w:r w:rsidR="00602BF9">
        <w:rPr>
          <w:rFonts w:ascii="Segoe UI" w:hAnsi="Segoe UI" w:cs="Segoe UI"/>
        </w:rPr>
        <w:t xml:space="preserve"> Organization modu</w:t>
      </w:r>
      <w:r w:rsidR="002178F1">
        <w:rPr>
          <w:rFonts w:ascii="Segoe UI" w:hAnsi="Segoe UI" w:cs="Segoe UI"/>
        </w:rPr>
        <w:t>l</w:t>
      </w:r>
      <w:r w:rsidR="00B46552">
        <w:rPr>
          <w:rFonts w:ascii="Segoe UI" w:hAnsi="Segoe UI" w:cs="Segoe UI"/>
        </w:rPr>
        <w:t>e</w:t>
      </w:r>
    </w:p>
    <w:p w14:paraId="09ACB9A0" w14:textId="75F800DE" w:rsidR="00E72117" w:rsidRDefault="00B46552" w:rsidP="00E72117">
      <w:pPr>
        <w:pStyle w:val="ListParagraph"/>
        <w:numPr>
          <w:ilvl w:val="0"/>
          <w:numId w:val="23"/>
        </w:numPr>
        <w:ind w:left="1350"/>
        <w:jc w:val="both"/>
        <w:rPr>
          <w:rFonts w:ascii="Segoe UI" w:hAnsi="Segoe UI" w:cs="Segoe UI"/>
        </w:rPr>
      </w:pPr>
      <w:r>
        <w:rPr>
          <w:rFonts w:ascii="Segoe UI" w:hAnsi="Segoe UI" w:cs="Segoe UI"/>
        </w:rPr>
        <w:t>Will</w:t>
      </w:r>
      <w:r w:rsidR="00071A20">
        <w:rPr>
          <w:rFonts w:ascii="Segoe UI" w:hAnsi="Segoe UI" w:cs="Segoe UI"/>
        </w:rPr>
        <w:t xml:space="preserve"> give reviews.</w:t>
      </w:r>
    </w:p>
    <w:p w14:paraId="6CA38AF1" w14:textId="2A344D77" w:rsidR="00B46552" w:rsidRDefault="001B34E8" w:rsidP="00E72117">
      <w:pPr>
        <w:pStyle w:val="ListParagraph"/>
        <w:numPr>
          <w:ilvl w:val="0"/>
          <w:numId w:val="23"/>
        </w:numPr>
        <w:ind w:left="1350"/>
        <w:jc w:val="both"/>
        <w:rPr>
          <w:rFonts w:ascii="Segoe UI" w:hAnsi="Segoe UI" w:cs="Segoe UI"/>
        </w:rPr>
      </w:pPr>
      <w:r>
        <w:rPr>
          <w:rFonts w:ascii="Segoe UI" w:hAnsi="Segoe UI" w:cs="Segoe UI"/>
        </w:rPr>
        <w:t>Can c</w:t>
      </w:r>
      <w:r w:rsidR="00B46552">
        <w:rPr>
          <w:rFonts w:ascii="Segoe UI" w:hAnsi="Segoe UI" w:cs="Segoe UI"/>
        </w:rPr>
        <w:t>reate, delete and update account.</w:t>
      </w:r>
    </w:p>
    <w:p w14:paraId="55A0D0F5" w14:textId="312A558E" w:rsidR="00CF1A45" w:rsidRDefault="00071A20" w:rsidP="00071A20">
      <w:pPr>
        <w:pStyle w:val="ListParagraph"/>
        <w:numPr>
          <w:ilvl w:val="0"/>
          <w:numId w:val="23"/>
        </w:numPr>
        <w:ind w:left="1350"/>
        <w:jc w:val="both"/>
        <w:rPr>
          <w:rFonts w:ascii="Segoe UI" w:hAnsi="Segoe UI" w:cs="Segoe UI"/>
        </w:rPr>
      </w:pPr>
      <w:r>
        <w:rPr>
          <w:rFonts w:ascii="Segoe UI" w:hAnsi="Segoe UI" w:cs="Segoe UI"/>
        </w:rPr>
        <w:t>To manage money.</w:t>
      </w:r>
    </w:p>
    <w:p w14:paraId="3821A37F" w14:textId="10622431" w:rsidR="00B46552" w:rsidRDefault="00B46552" w:rsidP="00071A20">
      <w:pPr>
        <w:pStyle w:val="ListParagraph"/>
        <w:numPr>
          <w:ilvl w:val="0"/>
          <w:numId w:val="23"/>
        </w:numPr>
        <w:ind w:left="1350"/>
        <w:jc w:val="both"/>
        <w:rPr>
          <w:rFonts w:ascii="Segoe UI" w:hAnsi="Segoe UI" w:cs="Segoe UI"/>
        </w:rPr>
      </w:pPr>
      <w:r>
        <w:rPr>
          <w:rFonts w:ascii="Segoe UI" w:hAnsi="Segoe UI" w:cs="Segoe UI"/>
        </w:rPr>
        <w:t>Can give feedbacks.</w:t>
      </w:r>
    </w:p>
    <w:p w14:paraId="2C07DC63" w14:textId="32F34047" w:rsidR="00B46552" w:rsidRPr="00071A20" w:rsidRDefault="00B46552" w:rsidP="00071A20">
      <w:pPr>
        <w:pStyle w:val="ListParagraph"/>
        <w:numPr>
          <w:ilvl w:val="0"/>
          <w:numId w:val="23"/>
        </w:numPr>
        <w:ind w:left="1350"/>
        <w:jc w:val="both"/>
        <w:rPr>
          <w:rFonts w:ascii="Segoe UI" w:hAnsi="Segoe UI" w:cs="Segoe UI"/>
        </w:rPr>
      </w:pPr>
      <w:r>
        <w:rPr>
          <w:rFonts w:ascii="Segoe UI" w:hAnsi="Segoe UI" w:cs="Segoe UI"/>
        </w:rPr>
        <w:t>Will make payment.</w:t>
      </w:r>
    </w:p>
    <w:p w14:paraId="72203C2C" w14:textId="77777777" w:rsidR="00005CE4" w:rsidRDefault="00005CE4">
      <w:pPr>
        <w:pStyle w:val="Heading1"/>
        <w:ind w:left="0" w:firstLine="0"/>
      </w:pPr>
      <w:r>
        <w:t xml:space="preserve">4. Non-functional Requirements </w:t>
      </w:r>
    </w:p>
    <w:p w14:paraId="59B152F4" w14:textId="77777777" w:rsidR="00005CE4" w:rsidRDefault="00005CE4">
      <w:pPr>
        <w:pStyle w:val="BodyText"/>
        <w:numPr>
          <w:ilvl w:val="0"/>
          <w:numId w:val="7"/>
        </w:numPr>
        <w:rPr>
          <w:rFonts w:ascii="Segoe UI" w:hAnsi="Segoe UI"/>
          <w:sz w:val="22"/>
          <w:szCs w:val="22"/>
        </w:rPr>
      </w:pPr>
      <w:r>
        <w:rPr>
          <w:rFonts w:ascii="Segoe UI" w:hAnsi="Segoe UI"/>
          <w:sz w:val="22"/>
          <w:szCs w:val="22"/>
        </w:rPr>
        <w:t>The website should use professional design, look and feel and color scheme.</w:t>
      </w:r>
    </w:p>
    <w:p w14:paraId="02C834EF" w14:textId="77777777" w:rsidR="00005CE4" w:rsidRDefault="00005CE4">
      <w:pPr>
        <w:pStyle w:val="BodyText"/>
        <w:numPr>
          <w:ilvl w:val="0"/>
          <w:numId w:val="7"/>
        </w:numPr>
        <w:rPr>
          <w:rFonts w:ascii="Segoe UI" w:hAnsi="Segoe UI"/>
          <w:sz w:val="22"/>
          <w:szCs w:val="22"/>
        </w:rPr>
      </w:pPr>
      <w:r>
        <w:rPr>
          <w:rFonts w:ascii="Segoe UI" w:hAnsi="Segoe UI"/>
          <w:sz w:val="22"/>
          <w:szCs w:val="22"/>
        </w:rPr>
        <w:t xml:space="preserve">Users will have no limitations for accessing the application through Internet. The portal being an internet application, it is difficult specify exact number of visitor or users. </w:t>
      </w:r>
      <w:proofErr w:type="gramStart"/>
      <w:r>
        <w:rPr>
          <w:rFonts w:ascii="Segoe UI" w:hAnsi="Segoe UI"/>
          <w:sz w:val="22"/>
          <w:szCs w:val="22"/>
        </w:rPr>
        <w:t>Hence</w:t>
      </w:r>
      <w:proofErr w:type="gramEnd"/>
      <w:r>
        <w:rPr>
          <w:rFonts w:ascii="Segoe UI" w:hAnsi="Segoe UI"/>
          <w:sz w:val="22"/>
          <w:szCs w:val="22"/>
        </w:rPr>
        <w:t xml:space="preserve"> we will target the system to support between</w:t>
      </w:r>
      <w:r w:rsidR="0017522E">
        <w:rPr>
          <w:rFonts w:ascii="Segoe UI" w:hAnsi="Segoe UI"/>
          <w:sz w:val="22"/>
          <w:szCs w:val="22"/>
        </w:rPr>
        <w:t xml:space="preserve"> </w:t>
      </w:r>
      <w:r w:rsidR="00656BBB">
        <w:rPr>
          <w:rFonts w:ascii="Segoe UI" w:hAnsi="Segoe UI"/>
          <w:sz w:val="22"/>
          <w:szCs w:val="22"/>
        </w:rPr>
        <w:t>5 and</w:t>
      </w:r>
      <w:r>
        <w:rPr>
          <w:rFonts w:ascii="Segoe UI" w:hAnsi="Segoe UI"/>
          <w:sz w:val="22"/>
          <w:szCs w:val="22"/>
        </w:rPr>
        <w:t xml:space="preserve"> 10 million users on launch of phase 1. </w:t>
      </w:r>
    </w:p>
    <w:p w14:paraId="55A36394" w14:textId="77777777" w:rsidR="00005CE4" w:rsidRDefault="00005CE4">
      <w:pPr>
        <w:pStyle w:val="BodyText"/>
        <w:numPr>
          <w:ilvl w:val="0"/>
          <w:numId w:val="7"/>
        </w:numPr>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14:paraId="4A7DF3E6" w14:textId="43A25DC5" w:rsidR="003225CC" w:rsidRPr="00682615" w:rsidRDefault="00005CE4" w:rsidP="00682615">
      <w:pPr>
        <w:pStyle w:val="BodyText"/>
        <w:numPr>
          <w:ilvl w:val="0"/>
          <w:numId w:val="7"/>
        </w:numPr>
        <w:rPr>
          <w:rFonts w:ascii="Segoe UI" w:hAnsi="Segoe UI"/>
          <w:sz w:val="22"/>
          <w:szCs w:val="22"/>
        </w:rPr>
      </w:pPr>
      <w:r>
        <w:rPr>
          <w:rFonts w:ascii="Segoe UI" w:hAnsi="Segoe UI"/>
          <w:sz w:val="22"/>
          <w:szCs w:val="22"/>
        </w:rPr>
        <w:t>The system should be designed in such a manner that user will be able to complete tasks in minimum number of steps.</w:t>
      </w:r>
    </w:p>
    <w:sectPr w:rsidR="003225CC" w:rsidRPr="00682615">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4"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5" w15:restartNumberingAfterBreak="0">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7"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2DD0840"/>
    <w:multiLevelType w:val="hybridMultilevel"/>
    <w:tmpl w:val="810C25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2910B6"/>
    <w:multiLevelType w:val="hybridMultilevel"/>
    <w:tmpl w:val="AB0EC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1E48D2"/>
    <w:multiLevelType w:val="hybridMultilevel"/>
    <w:tmpl w:val="B48278DE"/>
    <w:lvl w:ilvl="0" w:tplc="04090013">
      <w:start w:val="1"/>
      <w:numFmt w:val="upp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194939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99A4FB0"/>
    <w:multiLevelType w:val="hybridMultilevel"/>
    <w:tmpl w:val="8C16D14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1E2F3970"/>
    <w:multiLevelType w:val="hybridMultilevel"/>
    <w:tmpl w:val="6DB67234"/>
    <w:lvl w:ilvl="0" w:tplc="04090013">
      <w:start w:val="1"/>
      <w:numFmt w:val="upp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20353DA7"/>
    <w:multiLevelType w:val="hybridMultilevel"/>
    <w:tmpl w:val="C1FED3C8"/>
    <w:lvl w:ilvl="0" w:tplc="04090013">
      <w:start w:val="1"/>
      <w:numFmt w:val="upp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28FC7F8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7EC6C5C"/>
    <w:multiLevelType w:val="multilevel"/>
    <w:tmpl w:val="913E65F6"/>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7" w15:restartNumberingAfterBreak="0">
    <w:nsid w:val="47FB1B84"/>
    <w:multiLevelType w:val="hybridMultilevel"/>
    <w:tmpl w:val="A940B06A"/>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DAB6481"/>
    <w:multiLevelType w:val="hybridMultilevel"/>
    <w:tmpl w:val="C632F63E"/>
    <w:lvl w:ilvl="0" w:tplc="04090013">
      <w:start w:val="1"/>
      <w:numFmt w:val="upp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4E987400"/>
    <w:multiLevelType w:val="hybridMultilevel"/>
    <w:tmpl w:val="F4C6D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BC66D2"/>
    <w:multiLevelType w:val="hybridMultilevel"/>
    <w:tmpl w:val="9C608B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95A1638"/>
    <w:multiLevelType w:val="hybridMultilevel"/>
    <w:tmpl w:val="4FF4DC92"/>
    <w:lvl w:ilvl="0" w:tplc="04090013">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6BEE6A63"/>
    <w:multiLevelType w:val="hybridMultilevel"/>
    <w:tmpl w:val="2CF638C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6D6380"/>
    <w:multiLevelType w:val="hybridMultilevel"/>
    <w:tmpl w:val="CB7CD7E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723410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121680774">
    <w:abstractNumId w:val="1"/>
  </w:num>
  <w:num w:numId="2" w16cid:durableId="1640649276">
    <w:abstractNumId w:val="2"/>
  </w:num>
  <w:num w:numId="3" w16cid:durableId="16005082">
    <w:abstractNumId w:val="3"/>
  </w:num>
  <w:num w:numId="4" w16cid:durableId="1566994284">
    <w:abstractNumId w:val="4"/>
  </w:num>
  <w:num w:numId="5" w16cid:durableId="653919718">
    <w:abstractNumId w:val="5"/>
  </w:num>
  <w:num w:numId="6" w16cid:durableId="434399642">
    <w:abstractNumId w:val="6"/>
  </w:num>
  <w:num w:numId="7" w16cid:durableId="482549906">
    <w:abstractNumId w:val="7"/>
  </w:num>
  <w:num w:numId="8" w16cid:durableId="1587033844">
    <w:abstractNumId w:val="23"/>
  </w:num>
  <w:num w:numId="9" w16cid:durableId="1342315127">
    <w:abstractNumId w:val="24"/>
  </w:num>
  <w:num w:numId="10" w16cid:durableId="1907105670">
    <w:abstractNumId w:val="9"/>
  </w:num>
  <w:num w:numId="11" w16cid:durableId="1773209540">
    <w:abstractNumId w:val="12"/>
  </w:num>
  <w:num w:numId="12" w16cid:durableId="1313827226">
    <w:abstractNumId w:val="11"/>
  </w:num>
  <w:num w:numId="13" w16cid:durableId="1769882458">
    <w:abstractNumId w:val="15"/>
  </w:num>
  <w:num w:numId="14" w16cid:durableId="1132401484">
    <w:abstractNumId w:val="0"/>
  </w:num>
  <w:num w:numId="15" w16cid:durableId="621687456">
    <w:abstractNumId w:val="19"/>
  </w:num>
  <w:num w:numId="16" w16cid:durableId="227498423">
    <w:abstractNumId w:val="21"/>
  </w:num>
  <w:num w:numId="17" w16cid:durableId="1641500710">
    <w:abstractNumId w:val="10"/>
  </w:num>
  <w:num w:numId="18" w16cid:durableId="1851142843">
    <w:abstractNumId w:val="22"/>
  </w:num>
  <w:num w:numId="19" w16cid:durableId="258947020">
    <w:abstractNumId w:val="20"/>
  </w:num>
  <w:num w:numId="20" w16cid:durableId="1394889728">
    <w:abstractNumId w:val="16"/>
  </w:num>
  <w:num w:numId="21" w16cid:durableId="1407998611">
    <w:abstractNumId w:val="8"/>
  </w:num>
  <w:num w:numId="22" w16cid:durableId="1530558405">
    <w:abstractNumId w:val="14"/>
  </w:num>
  <w:num w:numId="23" w16cid:durableId="1755929020">
    <w:abstractNumId w:val="17"/>
  </w:num>
  <w:num w:numId="24" w16cid:durableId="1966889728">
    <w:abstractNumId w:val="18"/>
  </w:num>
  <w:num w:numId="25" w16cid:durableId="1336347038">
    <w:abstractNumId w:val="13"/>
  </w:num>
  <w:num w:numId="26" w16cid:durableId="54931705">
    <w:abstractNumId w:val="6"/>
  </w:num>
  <w:num w:numId="27" w16cid:durableId="2414520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B0"/>
    <w:rsid w:val="00005CE4"/>
    <w:rsid w:val="00033E27"/>
    <w:rsid w:val="00057A13"/>
    <w:rsid w:val="00071A20"/>
    <w:rsid w:val="00073A6F"/>
    <w:rsid w:val="000766B0"/>
    <w:rsid w:val="000E6E7C"/>
    <w:rsid w:val="00103EBD"/>
    <w:rsid w:val="00105E49"/>
    <w:rsid w:val="00114D5C"/>
    <w:rsid w:val="00115636"/>
    <w:rsid w:val="00120FD3"/>
    <w:rsid w:val="00122CAC"/>
    <w:rsid w:val="00131E32"/>
    <w:rsid w:val="00144020"/>
    <w:rsid w:val="0017522E"/>
    <w:rsid w:val="001951F3"/>
    <w:rsid w:val="001B34E8"/>
    <w:rsid w:val="001B7DCE"/>
    <w:rsid w:val="001D3716"/>
    <w:rsid w:val="002178F1"/>
    <w:rsid w:val="00257A5C"/>
    <w:rsid w:val="002A654C"/>
    <w:rsid w:val="002A6CEA"/>
    <w:rsid w:val="002C2BCF"/>
    <w:rsid w:val="002E6C24"/>
    <w:rsid w:val="003225CC"/>
    <w:rsid w:val="00332F87"/>
    <w:rsid w:val="00357D60"/>
    <w:rsid w:val="00384308"/>
    <w:rsid w:val="003E3AA3"/>
    <w:rsid w:val="00414AB3"/>
    <w:rsid w:val="00416DB4"/>
    <w:rsid w:val="00422894"/>
    <w:rsid w:val="00442039"/>
    <w:rsid w:val="004A0671"/>
    <w:rsid w:val="004B75D4"/>
    <w:rsid w:val="004C09B4"/>
    <w:rsid w:val="004C6469"/>
    <w:rsid w:val="005E4112"/>
    <w:rsid w:val="00602BF9"/>
    <w:rsid w:val="00613F99"/>
    <w:rsid w:val="00656BBB"/>
    <w:rsid w:val="00682615"/>
    <w:rsid w:val="006A37C1"/>
    <w:rsid w:val="006C6F39"/>
    <w:rsid w:val="006F699C"/>
    <w:rsid w:val="00710FE0"/>
    <w:rsid w:val="00711D5F"/>
    <w:rsid w:val="00767AA3"/>
    <w:rsid w:val="00772652"/>
    <w:rsid w:val="007808E8"/>
    <w:rsid w:val="00783CE5"/>
    <w:rsid w:val="008407DF"/>
    <w:rsid w:val="00844676"/>
    <w:rsid w:val="0085179F"/>
    <w:rsid w:val="00883A97"/>
    <w:rsid w:val="008A4A2F"/>
    <w:rsid w:val="008A5C51"/>
    <w:rsid w:val="008B79AD"/>
    <w:rsid w:val="008C7D13"/>
    <w:rsid w:val="00934CED"/>
    <w:rsid w:val="009466DB"/>
    <w:rsid w:val="00946AF2"/>
    <w:rsid w:val="00950F7C"/>
    <w:rsid w:val="009630A0"/>
    <w:rsid w:val="00995BDF"/>
    <w:rsid w:val="009A3DC8"/>
    <w:rsid w:val="009C1FCA"/>
    <w:rsid w:val="009E7D83"/>
    <w:rsid w:val="00A12721"/>
    <w:rsid w:val="00AA346E"/>
    <w:rsid w:val="00AD1EF6"/>
    <w:rsid w:val="00AD3DB7"/>
    <w:rsid w:val="00AE73AD"/>
    <w:rsid w:val="00B34969"/>
    <w:rsid w:val="00B46552"/>
    <w:rsid w:val="00B52584"/>
    <w:rsid w:val="00B8298C"/>
    <w:rsid w:val="00C56927"/>
    <w:rsid w:val="00C610D9"/>
    <w:rsid w:val="00CD1F13"/>
    <w:rsid w:val="00CD235D"/>
    <w:rsid w:val="00CD3382"/>
    <w:rsid w:val="00CF1A45"/>
    <w:rsid w:val="00D00D62"/>
    <w:rsid w:val="00D0236A"/>
    <w:rsid w:val="00D40B45"/>
    <w:rsid w:val="00D5469B"/>
    <w:rsid w:val="00D67865"/>
    <w:rsid w:val="00D9243C"/>
    <w:rsid w:val="00DE3688"/>
    <w:rsid w:val="00E172B9"/>
    <w:rsid w:val="00E72117"/>
    <w:rsid w:val="00E94B9D"/>
    <w:rsid w:val="00EC35C2"/>
    <w:rsid w:val="00ED194E"/>
    <w:rsid w:val="00EF2176"/>
    <w:rsid w:val="00F06C5E"/>
    <w:rsid w:val="00F0757A"/>
    <w:rsid w:val="00F11E40"/>
    <w:rsid w:val="00F26C1E"/>
    <w:rsid w:val="00F313A7"/>
    <w:rsid w:val="00F41480"/>
    <w:rsid w:val="00F43081"/>
    <w:rsid w:val="00F6301B"/>
    <w:rsid w:val="00F97F25"/>
    <w:rsid w:val="00FB6917"/>
    <w:rsid w:val="00FE1355"/>
    <w:rsid w:val="00FE464D"/>
    <w:rsid w:val="00FF6A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9323153"/>
  <w15:docId w15:val="{B14F3D94-16EA-4FD9-AD3C-8C723D0E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link w:val="BodyTextChar"/>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 w:type="character" w:styleId="Strong">
    <w:name w:val="Strong"/>
    <w:basedOn w:val="DefaultParagraphFont"/>
    <w:uiPriority w:val="22"/>
    <w:qFormat/>
    <w:rsid w:val="00D9243C"/>
    <w:rPr>
      <w:b/>
      <w:bCs/>
    </w:rPr>
  </w:style>
  <w:style w:type="paragraph" w:styleId="ListBullet">
    <w:name w:val="List Bullet"/>
    <w:basedOn w:val="Normal"/>
    <w:uiPriority w:val="99"/>
    <w:unhideWhenUsed/>
    <w:rsid w:val="00711D5F"/>
    <w:pPr>
      <w:widowControl/>
      <w:numPr>
        <w:numId w:val="14"/>
      </w:numPr>
      <w:suppressAutoHyphens w:val="0"/>
      <w:spacing w:after="200" w:line="276" w:lineRule="auto"/>
      <w:contextualSpacing/>
    </w:pPr>
    <w:rPr>
      <w:rFonts w:asciiTheme="minorHAnsi" w:eastAsiaTheme="minorEastAsia" w:hAnsiTheme="minorHAnsi" w:cstheme="minorBidi"/>
      <w:kern w:val="0"/>
      <w:sz w:val="22"/>
      <w:szCs w:val="22"/>
      <w:lang w:eastAsia="en-US" w:bidi="ar-SA"/>
    </w:rPr>
  </w:style>
  <w:style w:type="character" w:customStyle="1" w:styleId="BodyTextChar">
    <w:name w:val="Body Text Char"/>
    <w:basedOn w:val="DefaultParagraphFont"/>
    <w:link w:val="BodyText"/>
    <w:rsid w:val="003225CC"/>
    <w:rPr>
      <w:rFonts w:eastAsia="SimSun" w:cs="Mangal"/>
      <w:kern w:val="1"/>
      <w:sz w:val="24"/>
      <w:szCs w:val="24"/>
      <w:lang w:eastAsia="hi-IN" w:bidi="hi-IN"/>
    </w:rPr>
  </w:style>
  <w:style w:type="paragraph" w:styleId="NormalWeb">
    <w:name w:val="Normal (Web)"/>
    <w:basedOn w:val="Normal"/>
    <w:uiPriority w:val="99"/>
    <w:unhideWhenUsed/>
    <w:rsid w:val="00E72117"/>
    <w:pPr>
      <w:widowControl/>
      <w:suppressAutoHyphens w:val="0"/>
      <w:spacing w:before="100" w:beforeAutospacing="1" w:after="100" w:afterAutospacing="1"/>
    </w:pPr>
    <w:rPr>
      <w:rFonts w:eastAsia="Times New Roman" w:cs="Times New Roman"/>
      <w:kern w:val="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49090">
      <w:bodyDiv w:val="1"/>
      <w:marLeft w:val="0"/>
      <w:marRight w:val="0"/>
      <w:marTop w:val="0"/>
      <w:marBottom w:val="0"/>
      <w:divBdr>
        <w:top w:val="none" w:sz="0" w:space="0" w:color="auto"/>
        <w:left w:val="none" w:sz="0" w:space="0" w:color="auto"/>
        <w:bottom w:val="none" w:sz="0" w:space="0" w:color="auto"/>
        <w:right w:val="none" w:sz="0" w:space="0" w:color="auto"/>
      </w:divBdr>
    </w:div>
    <w:div w:id="92834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6</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Aparna Bolke</cp:lastModifiedBy>
  <cp:revision>42</cp:revision>
  <cp:lastPrinted>1899-12-31T18:30:00Z</cp:lastPrinted>
  <dcterms:created xsi:type="dcterms:W3CDTF">2024-06-12T18:03:00Z</dcterms:created>
  <dcterms:modified xsi:type="dcterms:W3CDTF">2024-06-19T12:53:00Z</dcterms:modified>
</cp:coreProperties>
</file>